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73F7837" w:rsidR="00CB60F5" w:rsidRPr="00CB60F5" w:rsidRDefault="00320A75"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Changes in st</w:t>
            </w:r>
            <w:bookmarkStart w:id="0" w:name="_GoBack"/>
            <w:bookmarkEnd w:id="0"/>
            <w:r>
              <w:rPr>
                <w:b/>
                <w:bCs/>
                <w:spacing w:val="28"/>
                <w:kern w:val="1"/>
                <w:sz w:val="34"/>
                <w:szCs w:val="34"/>
              </w:rPr>
              <w:t>yle transfer using U-Net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257F86D5" w14:textId="42FA29D3" w:rsidR="002D0824" w:rsidRDefault="00320A75" w:rsidP="00320A75">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Anonymous Authors</w:t>
      </w:r>
    </w:p>
    <w:p w14:paraId="660FA3CF" w14:textId="122364C3" w:rsidR="00320A75" w:rsidRDefault="00320A75" w:rsidP="00320A75">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Affiliation</w:t>
      </w:r>
    </w:p>
    <w:p w14:paraId="71E622F7" w14:textId="72DD4FE6" w:rsidR="00320A75" w:rsidRDefault="00320A75" w:rsidP="00320A75">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Address</w:t>
      </w:r>
    </w:p>
    <w:p w14:paraId="308EB1C6" w14:textId="2F4F1A33" w:rsidR="00320A75" w:rsidRPr="00320A75" w:rsidRDefault="00320A75" w:rsidP="00320A75">
      <w:pPr>
        <w:widowControl w:val="0"/>
        <w:tabs>
          <w:tab w:val="center" w:pos="2610"/>
          <w:tab w:val="center" w:pos="5670"/>
        </w:tabs>
        <w:autoSpaceDE w:val="0"/>
        <w:autoSpaceDN w:val="0"/>
        <w:adjustRightInd w:val="0"/>
        <w:spacing w:line="226" w:lineRule="auto"/>
        <w:jc w:val="center"/>
        <w:rPr>
          <w:b/>
          <w:bCs/>
          <w:spacing w:val="5"/>
          <w:kern w:val="1"/>
        </w:rPr>
      </w:pPr>
      <w:proofErr w:type="gramStart"/>
      <w:r>
        <w:rPr>
          <w:b/>
          <w:bCs/>
          <w:spacing w:val="5"/>
          <w:kern w:val="1"/>
        </w:rPr>
        <w:t>email</w:t>
      </w:r>
      <w:proofErr w:type="gramEnd"/>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39562429" w:rsidR="002D0824" w:rsidRDefault="009D39BE">
      <w:pPr>
        <w:widowControl w:val="0"/>
        <w:autoSpaceDE w:val="0"/>
        <w:autoSpaceDN w:val="0"/>
        <w:adjustRightInd w:val="0"/>
        <w:spacing w:before="120" w:after="100" w:line="226" w:lineRule="auto"/>
        <w:ind w:left="720" w:right="720"/>
        <w:jc w:val="both"/>
        <w:rPr>
          <w:spacing w:val="5"/>
          <w:kern w:val="1"/>
        </w:rPr>
      </w:pPr>
      <w:r>
        <w:rPr>
          <w:spacing w:val="5"/>
          <w:kern w:val="1"/>
        </w:rPr>
        <w:t xml:space="preserve">In this paper we intend to experiment with Justin Johnson’s model by replacing the image transformation network with a U-Net and comparing its results to Justin Johnson’s model itself.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449F5713"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9D39BE">
        <w:rPr>
          <w:b/>
          <w:bCs/>
          <w:spacing w:val="24"/>
          <w:kern w:val="1"/>
          <w:sz w:val="24"/>
          <w:szCs w:val="24"/>
        </w:rPr>
        <w:t>Introduction</w:t>
      </w:r>
    </w:p>
    <w:p w14:paraId="06217A47" w14:textId="76B696C8" w:rsidR="002D0824" w:rsidRDefault="009D39BE">
      <w:pPr>
        <w:widowControl w:val="0"/>
        <w:autoSpaceDE w:val="0"/>
        <w:autoSpaceDN w:val="0"/>
        <w:adjustRightInd w:val="0"/>
        <w:rPr>
          <w:spacing w:val="5"/>
          <w:kern w:val="1"/>
        </w:rPr>
      </w:pPr>
      <w:r>
        <w:rPr>
          <w:spacing w:val="5"/>
          <w:kern w:val="1"/>
        </w:rPr>
        <w:t>We are introducing a change into Justin Johnson by changing its image transformation network to a U-Net.</w:t>
      </w:r>
      <w:r w:rsidR="00D66EBF">
        <w:rPr>
          <w:spacing w:val="5"/>
          <w:kern w:val="1"/>
        </w:rPr>
        <w:t xml:space="preserve"> Vu-Net was successful in pose transformation by using U-Net which inspired us to use it in our project. </w:t>
      </w:r>
    </w:p>
    <w:p w14:paraId="67E10AF2" w14:textId="77777777" w:rsidR="009D39BE" w:rsidRDefault="009D39BE">
      <w:pPr>
        <w:widowControl w:val="0"/>
        <w:autoSpaceDE w:val="0"/>
        <w:autoSpaceDN w:val="0"/>
        <w:adjustRightInd w:val="0"/>
        <w:rPr>
          <w:spacing w:val="5"/>
          <w:kern w:val="1"/>
        </w:rPr>
      </w:pPr>
    </w:p>
    <w:p w14:paraId="4D5C9E41" w14:textId="616621DF" w:rsidR="002D0824" w:rsidRDefault="009D39BE">
      <w:pPr>
        <w:widowControl w:val="0"/>
        <w:autoSpaceDE w:val="0"/>
        <w:autoSpaceDN w:val="0"/>
        <w:adjustRightInd w:val="0"/>
        <w:rPr>
          <w:b/>
          <w:bCs/>
          <w:spacing w:val="24"/>
          <w:kern w:val="1"/>
        </w:rPr>
      </w:pPr>
      <w:r>
        <w:rPr>
          <w:b/>
          <w:bCs/>
          <w:spacing w:val="24"/>
          <w:kern w:val="1"/>
        </w:rPr>
        <w:t>1.1</w:t>
      </w:r>
      <w:r>
        <w:rPr>
          <w:b/>
          <w:bCs/>
          <w:spacing w:val="24"/>
          <w:kern w:val="1"/>
        </w:rPr>
        <w:tab/>
        <w:t>Justin Johnson</w:t>
      </w:r>
    </w:p>
    <w:p w14:paraId="3BD315D9" w14:textId="2A00F0BF" w:rsidR="00CC69D1" w:rsidRDefault="009D39BE" w:rsidP="009D39BE">
      <w:pPr>
        <w:widowControl w:val="0"/>
        <w:autoSpaceDE w:val="0"/>
        <w:autoSpaceDN w:val="0"/>
        <w:adjustRightInd w:val="0"/>
        <w:spacing w:before="120" w:after="100" w:line="226" w:lineRule="auto"/>
        <w:ind w:right="720"/>
        <w:jc w:val="both"/>
        <w:rPr>
          <w:spacing w:val="5"/>
          <w:kern w:val="1"/>
        </w:rPr>
      </w:pPr>
      <w:r>
        <w:rPr>
          <w:spacing w:val="5"/>
          <w:kern w:val="1"/>
        </w:rPr>
        <w:t xml:space="preserve">Justin Johnson’s style transfer model is based on </w:t>
      </w:r>
      <w:proofErr w:type="spellStart"/>
      <w:r>
        <w:rPr>
          <w:spacing w:val="5"/>
          <w:kern w:val="1"/>
        </w:rPr>
        <w:t>Gaty’s</w:t>
      </w:r>
      <w:proofErr w:type="spellEnd"/>
      <w:r>
        <w:rPr>
          <w:spacing w:val="5"/>
          <w:kern w:val="1"/>
        </w:rPr>
        <w:t xml:space="preserve"> et al [</w:t>
      </w:r>
      <w:proofErr w:type="spellStart"/>
      <w:r>
        <w:rPr>
          <w:spacing w:val="5"/>
          <w:kern w:val="1"/>
        </w:rPr>
        <w:t>refrence</w:t>
      </w:r>
      <w:proofErr w:type="spellEnd"/>
      <w:r>
        <w:rPr>
          <w:spacing w:val="5"/>
          <w:kern w:val="1"/>
        </w:rPr>
        <w:t xml:space="preserve">] which uses and optimizes the perceptual loss function for higher level features from pre-trained neural networks as opposed to per-pixel loss between output and the input images. </w:t>
      </w:r>
      <w:r w:rsidR="00074E21">
        <w:rPr>
          <w:spacing w:val="5"/>
          <w:kern w:val="1"/>
        </w:rPr>
        <w:t>In contrast</w:t>
      </w:r>
      <w:r>
        <w:rPr>
          <w:spacing w:val="5"/>
          <w:kern w:val="1"/>
        </w:rPr>
        <w:t xml:space="preserve"> Johnson’s model is more optimized as it uses an image transformation network for a specific style</w:t>
      </w:r>
      <w:r w:rsidR="00074E21">
        <w:rPr>
          <w:spacing w:val="5"/>
          <w:kern w:val="1"/>
        </w:rPr>
        <w:t xml:space="preserve"> but it cannot make a style transfer using random style images with just one network</w:t>
      </w:r>
      <w:r>
        <w:rPr>
          <w:spacing w:val="5"/>
          <w:kern w:val="1"/>
        </w:rPr>
        <w:t>.</w:t>
      </w:r>
    </w:p>
    <w:p w14:paraId="642DBE6B" w14:textId="688D15C7" w:rsidR="002D0824" w:rsidRDefault="00CC69D1" w:rsidP="00CC69D1">
      <w:pPr>
        <w:widowControl w:val="0"/>
        <w:autoSpaceDE w:val="0"/>
        <w:autoSpaceDN w:val="0"/>
        <w:adjustRightInd w:val="0"/>
        <w:spacing w:before="120" w:after="100" w:line="226" w:lineRule="auto"/>
        <w:ind w:right="720"/>
        <w:jc w:val="both"/>
        <w:rPr>
          <w:spacing w:val="5"/>
          <w:kern w:val="1"/>
        </w:rPr>
      </w:pPr>
      <w:r>
        <w:rPr>
          <w:spacing w:val="5"/>
          <w:kern w:val="1"/>
        </w:rPr>
        <w:t>Advantages and disadvantages:</w:t>
      </w:r>
    </w:p>
    <w:p w14:paraId="49EEE9AF" w14:textId="1D5F5BA4"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074E21">
        <w:rPr>
          <w:b/>
          <w:bCs/>
          <w:spacing w:val="24"/>
          <w:kern w:val="1"/>
        </w:rPr>
        <w:t>U-Net</w:t>
      </w:r>
    </w:p>
    <w:p w14:paraId="6E4B693C" w14:textId="77777777" w:rsidR="00D24BE6" w:rsidRDefault="00D24BE6">
      <w:pPr>
        <w:widowControl w:val="0"/>
        <w:autoSpaceDE w:val="0"/>
        <w:autoSpaceDN w:val="0"/>
        <w:adjustRightInd w:val="0"/>
        <w:rPr>
          <w:b/>
          <w:bCs/>
          <w:spacing w:val="24"/>
          <w:kern w:val="1"/>
        </w:rPr>
      </w:pPr>
    </w:p>
    <w:p w14:paraId="654399E1" w14:textId="0BDFA786" w:rsidR="00074E21" w:rsidRPr="00D24BE6" w:rsidRDefault="00D24BE6">
      <w:pPr>
        <w:widowControl w:val="0"/>
        <w:autoSpaceDE w:val="0"/>
        <w:autoSpaceDN w:val="0"/>
        <w:adjustRightInd w:val="0"/>
        <w:rPr>
          <w:spacing w:val="5"/>
          <w:kern w:val="1"/>
        </w:rPr>
      </w:pPr>
      <w:r w:rsidRPr="00D24BE6">
        <w:rPr>
          <w:spacing w:val="5"/>
          <w:kern w:val="1"/>
        </w:rPr>
        <w:t>A</w:t>
      </w:r>
      <w:r>
        <w:rPr>
          <w:spacing w:val="5"/>
          <w:kern w:val="1"/>
        </w:rPr>
        <w:t xml:space="preserve"> U-Net is a fully convolutional </w:t>
      </w:r>
      <w:r w:rsidR="00CC69D1">
        <w:rPr>
          <w:spacing w:val="5"/>
          <w:kern w:val="1"/>
        </w:rPr>
        <w:t>neural network used for segmentation in medical imaging consisting of 3 components: the contracting, the bottleneck and the expanding path.</w:t>
      </w:r>
      <w:r w:rsidR="00D66EBF">
        <w:rPr>
          <w:spacing w:val="5"/>
          <w:kern w:val="1"/>
        </w:rPr>
        <w:t xml:space="preserve"> </w:t>
      </w:r>
    </w:p>
    <w:p w14:paraId="5DB51965" w14:textId="1F9FA250" w:rsidR="00CC69D1" w:rsidRDefault="00CC69D1" w:rsidP="00CC69D1">
      <w:pPr>
        <w:widowControl w:val="0"/>
        <w:autoSpaceDE w:val="0"/>
        <w:autoSpaceDN w:val="0"/>
        <w:adjustRightInd w:val="0"/>
        <w:spacing w:before="120" w:after="100" w:line="226" w:lineRule="auto"/>
        <w:ind w:right="720"/>
        <w:jc w:val="both"/>
        <w:rPr>
          <w:spacing w:val="5"/>
          <w:kern w:val="1"/>
        </w:rPr>
      </w:pPr>
      <w:r>
        <w:rPr>
          <w:spacing w:val="5"/>
          <w:kern w:val="1"/>
        </w:rPr>
        <w:t>Advantages and disadvantages:</w:t>
      </w:r>
    </w:p>
    <w:p w14:paraId="74D28797" w14:textId="39633EC3" w:rsidR="002D0824" w:rsidRPr="00CC69D1" w:rsidRDefault="002D0824" w:rsidP="00CC69D1">
      <w:pPr>
        <w:widowControl w:val="0"/>
        <w:autoSpaceDE w:val="0"/>
        <w:autoSpaceDN w:val="0"/>
        <w:adjustRightInd w:val="0"/>
        <w:rPr>
          <w:b/>
          <w:bCs/>
          <w:spacing w:val="24"/>
          <w:kern w:val="1"/>
          <w:sz w:val="24"/>
          <w:szCs w:val="24"/>
        </w:rPr>
      </w:pPr>
      <w:r>
        <w:rPr>
          <w:b/>
          <w:bCs/>
          <w:spacing w:val="24"/>
          <w:kern w:val="1"/>
          <w:sz w:val="24"/>
          <w:szCs w:val="24"/>
        </w:rPr>
        <w:tab/>
      </w:r>
    </w:p>
    <w:p w14:paraId="4BA88FBC" w14:textId="44FD396E" w:rsidR="002D0824" w:rsidRDefault="00CC69D1">
      <w:pPr>
        <w:widowControl w:val="0"/>
        <w:autoSpaceDE w:val="0"/>
        <w:autoSpaceDN w:val="0"/>
        <w:adjustRightInd w:val="0"/>
        <w:rPr>
          <w:b/>
          <w:bCs/>
          <w:spacing w:val="24"/>
          <w:kern w:val="1"/>
          <w:sz w:val="24"/>
          <w:szCs w:val="24"/>
        </w:rPr>
      </w:pPr>
      <w:r>
        <w:rPr>
          <w:b/>
          <w:bCs/>
          <w:spacing w:val="24"/>
          <w:kern w:val="1"/>
          <w:sz w:val="24"/>
          <w:szCs w:val="24"/>
        </w:rPr>
        <w:t>2</w:t>
      </w:r>
      <w:r w:rsidR="002D0824">
        <w:rPr>
          <w:b/>
          <w:bCs/>
          <w:spacing w:val="24"/>
          <w:kern w:val="1"/>
          <w:sz w:val="24"/>
          <w:szCs w:val="24"/>
        </w:rPr>
        <w:tab/>
      </w:r>
      <w:r>
        <w:rPr>
          <w:b/>
          <w:bCs/>
          <w:spacing w:val="24"/>
          <w:kern w:val="1"/>
          <w:sz w:val="24"/>
          <w:szCs w:val="24"/>
        </w:rPr>
        <w:t>Experiments</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36AD6918" w14:textId="614007CD" w:rsidR="002D0824" w:rsidRDefault="00CC69D1" w:rsidP="00CC69D1">
      <w:pPr>
        <w:widowControl w:val="0"/>
        <w:autoSpaceDE w:val="0"/>
        <w:autoSpaceDN w:val="0"/>
        <w:adjustRightInd w:val="0"/>
        <w:rPr>
          <w:b/>
          <w:bCs/>
          <w:spacing w:val="24"/>
          <w:kern w:val="1"/>
        </w:rPr>
      </w:pPr>
      <w:r>
        <w:rPr>
          <w:b/>
          <w:bCs/>
          <w:spacing w:val="24"/>
          <w:kern w:val="1"/>
        </w:rPr>
        <w:t>2</w:t>
      </w:r>
      <w:r w:rsidR="002D0824">
        <w:rPr>
          <w:b/>
          <w:bCs/>
          <w:spacing w:val="24"/>
          <w:kern w:val="1"/>
        </w:rPr>
        <w:t>.1</w:t>
      </w:r>
      <w:r w:rsidR="002D0824">
        <w:rPr>
          <w:b/>
          <w:bCs/>
          <w:spacing w:val="24"/>
          <w:kern w:val="1"/>
        </w:rPr>
        <w:tab/>
      </w:r>
      <w:r>
        <w:rPr>
          <w:b/>
          <w:bCs/>
          <w:spacing w:val="24"/>
          <w:kern w:val="1"/>
        </w:rPr>
        <w:t>Implementing a U-net instead of Image transformation network</w:t>
      </w:r>
    </w:p>
    <w:p w14:paraId="70782E8B" w14:textId="77777777" w:rsidR="00CC69D1" w:rsidRPr="00CC69D1" w:rsidRDefault="00CC69D1" w:rsidP="00CC69D1">
      <w:pPr>
        <w:widowControl w:val="0"/>
        <w:autoSpaceDE w:val="0"/>
        <w:autoSpaceDN w:val="0"/>
        <w:adjustRightInd w:val="0"/>
        <w:rPr>
          <w:b/>
          <w:bCs/>
          <w:spacing w:val="24"/>
          <w:kern w:val="1"/>
        </w:rPr>
      </w:pPr>
    </w:p>
    <w:p w14:paraId="35A58A4C" w14:textId="117518E5" w:rsidR="002D0824" w:rsidRDefault="001259D0">
      <w:pPr>
        <w:widowControl w:val="0"/>
        <w:autoSpaceDE w:val="0"/>
        <w:autoSpaceDN w:val="0"/>
        <w:adjustRightInd w:val="0"/>
        <w:rPr>
          <w:b/>
          <w:bCs/>
          <w:spacing w:val="24"/>
          <w:kern w:val="1"/>
          <w:sz w:val="24"/>
          <w:szCs w:val="24"/>
        </w:rPr>
      </w:pPr>
      <w:r>
        <w:rPr>
          <w:b/>
          <w:bCs/>
          <w:spacing w:val="24"/>
          <w:kern w:val="1"/>
          <w:sz w:val="24"/>
          <w:szCs w:val="24"/>
        </w:rPr>
        <w:t>3</w:t>
      </w:r>
      <w:r w:rsidR="002D0824">
        <w:rPr>
          <w:b/>
          <w:bCs/>
          <w:spacing w:val="24"/>
          <w:kern w:val="1"/>
          <w:sz w:val="24"/>
          <w:szCs w:val="24"/>
        </w:rPr>
        <w:tab/>
      </w:r>
      <w:r>
        <w:rPr>
          <w:b/>
          <w:bCs/>
          <w:spacing w:val="24"/>
          <w:kern w:val="1"/>
          <w:sz w:val="24"/>
          <w:szCs w:val="24"/>
        </w:rPr>
        <w:t>Results</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BA52E26" w:rsidR="002D0824" w:rsidRDefault="001259D0">
      <w:pPr>
        <w:widowControl w:val="0"/>
        <w:autoSpaceDE w:val="0"/>
        <w:autoSpaceDN w:val="0"/>
        <w:adjustRightInd w:val="0"/>
        <w:rPr>
          <w:b/>
          <w:bCs/>
          <w:spacing w:val="24"/>
          <w:kern w:val="1"/>
        </w:rPr>
      </w:pPr>
      <w:r>
        <w:rPr>
          <w:b/>
          <w:bCs/>
          <w:spacing w:val="24"/>
          <w:kern w:val="1"/>
        </w:rPr>
        <w:t>3</w:t>
      </w:r>
      <w:r w:rsidR="002D0824">
        <w:rPr>
          <w:b/>
          <w:bCs/>
          <w:spacing w:val="24"/>
          <w:kern w:val="1"/>
        </w:rPr>
        <w:t>.1</w:t>
      </w:r>
      <w:r w:rsidR="002D0824">
        <w:rPr>
          <w:b/>
          <w:bCs/>
          <w:spacing w:val="24"/>
          <w:kern w:val="1"/>
        </w:rPr>
        <w:tab/>
      </w:r>
      <w:r>
        <w:rPr>
          <w:b/>
          <w:bCs/>
          <w:spacing w:val="24"/>
          <w:kern w:val="1"/>
        </w:rPr>
        <w:t>Without using a U-net</w:t>
      </w:r>
    </w:p>
    <w:p w14:paraId="0AE85368" w14:textId="77777777" w:rsidR="001259D0" w:rsidRDefault="001259D0">
      <w:pPr>
        <w:widowControl w:val="0"/>
        <w:autoSpaceDE w:val="0"/>
        <w:autoSpaceDN w:val="0"/>
        <w:adjustRightInd w:val="0"/>
        <w:rPr>
          <w:b/>
          <w:bCs/>
          <w:spacing w:val="24"/>
          <w:kern w:val="1"/>
        </w:rPr>
      </w:pPr>
    </w:p>
    <w:p w14:paraId="667405F3" w14:textId="37D3EF91" w:rsidR="002D0824" w:rsidRPr="001259D0" w:rsidRDefault="001259D0" w:rsidP="001259D0">
      <w:pPr>
        <w:widowControl w:val="0"/>
        <w:autoSpaceDE w:val="0"/>
        <w:autoSpaceDN w:val="0"/>
        <w:adjustRightInd w:val="0"/>
        <w:rPr>
          <w:b/>
          <w:bCs/>
          <w:spacing w:val="24"/>
          <w:kern w:val="1"/>
        </w:rPr>
      </w:pPr>
      <w:r>
        <w:rPr>
          <w:b/>
          <w:bCs/>
          <w:spacing w:val="24"/>
          <w:kern w:val="1"/>
        </w:rPr>
        <w:t>3.2</w:t>
      </w:r>
      <w:r>
        <w:rPr>
          <w:b/>
          <w:bCs/>
          <w:spacing w:val="24"/>
          <w:kern w:val="1"/>
        </w:rPr>
        <w:tab/>
        <w:t>Using a U-net</w:t>
      </w:r>
      <w:r w:rsidR="002D0824">
        <w:rPr>
          <w:spacing w:val="5"/>
          <w:kern w:val="1"/>
        </w:rPr>
        <w:t xml:space="preserve">.  </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068321D2" w14:textId="2B4DCBB4" w:rsidR="001259D0" w:rsidRDefault="001259D0" w:rsidP="001259D0">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Comparisons</w:t>
      </w:r>
    </w:p>
    <w:p w14:paraId="628C7CCC" w14:textId="38E57996" w:rsidR="001259D0" w:rsidRDefault="001259D0" w:rsidP="001259D0">
      <w:pPr>
        <w:widowControl w:val="0"/>
        <w:autoSpaceDE w:val="0"/>
        <w:autoSpaceDN w:val="0"/>
        <w:adjustRightInd w:val="0"/>
        <w:rPr>
          <w:b/>
          <w:bCs/>
          <w:spacing w:val="24"/>
          <w:kern w:val="1"/>
          <w:sz w:val="24"/>
          <w:szCs w:val="24"/>
        </w:rPr>
      </w:pPr>
    </w:p>
    <w:p w14:paraId="567639E5" w14:textId="77777777" w:rsidR="001259D0" w:rsidRDefault="001259D0" w:rsidP="001259D0">
      <w:pPr>
        <w:widowControl w:val="0"/>
        <w:autoSpaceDE w:val="0"/>
        <w:autoSpaceDN w:val="0"/>
        <w:adjustRightInd w:val="0"/>
        <w:rPr>
          <w:b/>
          <w:bCs/>
          <w:spacing w:val="24"/>
          <w:kern w:val="1"/>
          <w:sz w:val="24"/>
          <w:szCs w:val="24"/>
        </w:rPr>
      </w:pPr>
    </w:p>
    <w:p w14:paraId="75554C72" w14:textId="121B73E3" w:rsidR="002D0824" w:rsidRDefault="002D0824">
      <w:pPr>
        <w:widowControl w:val="0"/>
        <w:autoSpaceDE w:val="0"/>
        <w:autoSpaceDN w:val="0"/>
        <w:adjustRightInd w:val="0"/>
        <w:spacing w:before="240" w:after="40" w:line="226" w:lineRule="auto"/>
        <w:rPr>
          <w:b/>
          <w:bCs/>
          <w:spacing w:val="24"/>
          <w:kern w:val="1"/>
        </w:rPr>
      </w:pPr>
      <w:r>
        <w:rPr>
          <w:b/>
          <w:bCs/>
          <w:spacing w:val="24"/>
          <w:kern w:val="1"/>
        </w:rPr>
        <w:lastRenderedPageBreak/>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proofErr w:type="gramStart"/>
      <w:r>
        <w:rPr>
          <w:i/>
          <w:iCs/>
          <w:spacing w:val="5"/>
          <w:kern w:val="1"/>
          <w:sz w:val="18"/>
          <w:szCs w:val="18"/>
        </w:rPr>
        <w:t>The</w:t>
      </w:r>
      <w:proofErr w:type="gramEnd"/>
      <w:r>
        <w:rPr>
          <w:i/>
          <w:iCs/>
          <w:spacing w:val="5"/>
          <w:kern w:val="1"/>
          <w:sz w:val="18"/>
          <w:szCs w:val="18"/>
        </w:rPr>
        <w:t xml:space="preserv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446EB"/>
    <w:rsid w:val="00074E21"/>
    <w:rsid w:val="0012011E"/>
    <w:rsid w:val="001259D0"/>
    <w:rsid w:val="001E139E"/>
    <w:rsid w:val="002D0824"/>
    <w:rsid w:val="00320A75"/>
    <w:rsid w:val="004F26AB"/>
    <w:rsid w:val="00634ADB"/>
    <w:rsid w:val="008304B0"/>
    <w:rsid w:val="009A6637"/>
    <w:rsid w:val="009D39BE"/>
    <w:rsid w:val="00A667B5"/>
    <w:rsid w:val="00BC1C8D"/>
    <w:rsid w:val="00C71ADE"/>
    <w:rsid w:val="00CB60F5"/>
    <w:rsid w:val="00CC69D1"/>
    <w:rsid w:val="00CD4CC7"/>
    <w:rsid w:val="00D24BE6"/>
    <w:rsid w:val="00D66EBF"/>
    <w:rsid w:val="00D80EE5"/>
    <w:rsid w:val="00DB0664"/>
    <w:rsid w:val="00E21801"/>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D84E82A2-D73A-4F43-BC3B-B5AE5EB6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Dil Rahut</cp:lastModifiedBy>
  <cp:revision>2</cp:revision>
  <dcterms:created xsi:type="dcterms:W3CDTF">2018-12-09T00:45:00Z</dcterms:created>
  <dcterms:modified xsi:type="dcterms:W3CDTF">2018-12-09T00:45:00Z</dcterms:modified>
</cp:coreProperties>
</file>